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A0" w:rsidRPr="006F7F4C" w:rsidRDefault="00B54BA0" w:rsidP="00B54BA0">
      <w:pPr>
        <w:rPr>
          <w:rFonts w:cstheme="minorHAnsi"/>
          <w:sz w:val="28"/>
          <w:szCs w:val="28"/>
        </w:rPr>
      </w:pPr>
    </w:p>
    <w:p w:rsidR="00B54BA0" w:rsidRPr="00B54BA0" w:rsidRDefault="00B54BA0" w:rsidP="00B54BA0">
      <w:pPr>
        <w:rPr>
          <w:rFonts w:cstheme="minorHAnsi"/>
          <w:sz w:val="28"/>
          <w:szCs w:val="28"/>
          <w:highlight w:val="yellow"/>
        </w:rPr>
      </w:pPr>
      <w:r w:rsidRPr="00B54BA0">
        <w:rPr>
          <w:rFonts w:cstheme="minorHAnsi"/>
          <w:b/>
          <w:bCs/>
          <w:noProof/>
          <w:color w:val="00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6BC0C" wp14:editId="4F88E83B">
                <wp:simplePos x="0" y="0"/>
                <wp:positionH relativeFrom="column">
                  <wp:posOffset>-273050</wp:posOffset>
                </wp:positionH>
                <wp:positionV relativeFrom="paragraph">
                  <wp:posOffset>137795</wp:posOffset>
                </wp:positionV>
                <wp:extent cx="6597650" cy="45085"/>
                <wp:effectExtent l="3175" t="0" r="0" b="0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7650" cy="45085"/>
                        </a:xfrm>
                        <a:prstGeom prst="rect">
                          <a:avLst/>
                        </a:prstGeom>
                        <a:solidFill>
                          <a:srgbClr val="3889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21.5pt;margin-top:10.85pt;width:519.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" fillcolor="#3889c7" stroked="f"/>
            </w:pict>
          </mc:Fallback>
        </mc:AlternateContent>
      </w:r>
    </w:p>
    <w:bookmarkStart w:id="0" w:name="_Toc231290839"/>
    <w:p w:rsidR="00B54BA0" w:rsidRPr="006F7F4C" w:rsidRDefault="00B54BA0" w:rsidP="00B54BA0">
      <w:pPr>
        <w:rPr>
          <w:rFonts w:cstheme="minorHAnsi"/>
          <w:b/>
          <w:sz w:val="28"/>
          <w:szCs w:val="28"/>
        </w:rPr>
      </w:pPr>
      <w:r w:rsidRPr="00B54BA0">
        <w:rPr>
          <w:rFonts w:cstheme="minorHAnsi"/>
          <w:b/>
          <w:bCs/>
          <w:noProof/>
          <w:color w:val="00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21166" wp14:editId="4BA25A75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6585585" cy="686435"/>
                <wp:effectExtent l="0" t="0" r="0" b="0"/>
                <wp:wrapNone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558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4BA0" w:rsidRPr="005A112E" w:rsidRDefault="00B54BA0" w:rsidP="00B54BA0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3889C7"/>
                                <w:sz w:val="32"/>
                                <w:szCs w:val="32"/>
                              </w:rPr>
                            </w:pPr>
                            <w:r w:rsidRPr="006A39BB">
                              <w:rPr>
                                <w:rFonts w:ascii="Calibri" w:hAnsi="Calibri" w:cs="Calibri"/>
                                <w:b/>
                                <w:color w:val="3889C7"/>
                                <w:sz w:val="40"/>
                                <w:szCs w:val="40"/>
                              </w:rPr>
                              <w:t>Sugar CRM add-on to send SMS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  <w:color w:val="3889C7"/>
                                  <w:sz w:val="32"/>
                                  <w:szCs w:val="32"/>
                                </w:rPr>
                                <w:alias w:val="Keywords"/>
                                <w:id w:val="-169098422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Calibri" w:hAnsi="Calibri" w:cs="Calibri"/>
                                    <w:color w:val="3889C7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18pt;margin-top:0;width:518.5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" filled="f" stroked="f">
                <v:textbox>
                  <w:txbxContent>
                    <w:p w:rsidR="00B54BA0" w:rsidRPr="005A112E" w:rsidRDefault="00B54BA0" w:rsidP="00B54BA0">
                      <w:pPr>
                        <w:jc w:val="center"/>
                        <w:rPr>
                          <w:rFonts w:ascii="Calibri" w:hAnsi="Calibri" w:cs="Calibri"/>
                          <w:i/>
                          <w:color w:val="3889C7"/>
                          <w:sz w:val="32"/>
                          <w:szCs w:val="32"/>
                        </w:rPr>
                      </w:pPr>
                      <w:r w:rsidRPr="006A39BB">
                        <w:rPr>
                          <w:rFonts w:ascii="Calibri" w:hAnsi="Calibri" w:cs="Calibri"/>
                          <w:b/>
                          <w:color w:val="3889C7"/>
                          <w:sz w:val="40"/>
                          <w:szCs w:val="40"/>
                        </w:rPr>
                        <w:t>Sugar CRM add-on to send SMS</w:t>
                      </w:r>
                      <w:sdt>
                        <w:sdtPr>
                          <w:rPr>
                            <w:rFonts w:ascii="Calibri" w:hAnsi="Calibri" w:cs="Calibri"/>
                            <w:color w:val="3889C7"/>
                            <w:sz w:val="32"/>
                            <w:szCs w:val="32"/>
                          </w:rPr>
                          <w:alias w:val="Keywords"/>
                          <w:id w:val="-1690984225"/>
                          <w:showingPlcHdr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alibri" w:hAnsi="Calibri" w:cs="Calibri"/>
                              <w:color w:val="3889C7"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B54BA0">
        <w:rPr>
          <w:rFonts w:cstheme="minorHAnsi"/>
          <w:b/>
          <w:bCs/>
          <w:noProof/>
          <w:color w:val="00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ADFAB" wp14:editId="3BB34AAF">
                <wp:simplePos x="0" y="0"/>
                <wp:positionH relativeFrom="margin">
                  <wp:posOffset>-320675</wp:posOffset>
                </wp:positionH>
                <wp:positionV relativeFrom="paragraph">
                  <wp:posOffset>747395</wp:posOffset>
                </wp:positionV>
                <wp:extent cx="6597650" cy="45085"/>
                <wp:effectExtent l="3175" t="4445" r="0" b="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7650" cy="45085"/>
                        </a:xfrm>
                        <a:prstGeom prst="rect">
                          <a:avLst/>
                        </a:prstGeom>
                        <a:solidFill>
                          <a:srgbClr val="3889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5.25pt;margin-top:58.85pt;width:519.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" fillcolor="#3889c7" stroked="f">
                <w10:wrap anchorx="margin"/>
              </v:rect>
            </w:pict>
          </mc:Fallback>
        </mc:AlternateContent>
      </w:r>
      <w:r w:rsidRPr="006F7F4C">
        <w:rPr>
          <w:rFonts w:cstheme="minorHAnsi"/>
          <w:b/>
          <w:sz w:val="28"/>
          <w:szCs w:val="28"/>
        </w:rPr>
        <w:br w:type="page"/>
      </w:r>
    </w:p>
    <w:bookmarkEnd w:id="0"/>
    <w:p w:rsidR="00163118" w:rsidRDefault="00163118" w:rsidP="002C1DFC">
      <w:pPr>
        <w:pStyle w:val="ListParagraph"/>
        <w:numPr>
          <w:ilvl w:val="0"/>
          <w:numId w:val="1"/>
        </w:numPr>
      </w:pPr>
      <w:r w:rsidRPr="00C1291D">
        <w:rPr>
          <w:rFonts w:ascii="Arial" w:hAnsi="Arial" w:cs="Arial"/>
          <w:b/>
          <w:color w:val="000000"/>
          <w:shd w:val="clear" w:color="auto" w:fill="FFFFFF"/>
        </w:rPr>
        <w:lastRenderedPageBreak/>
        <w:t>Admin Area for configuration</w:t>
      </w:r>
      <w:r>
        <w:t xml:space="preserve"> </w:t>
      </w:r>
    </w:p>
    <w:p w:rsidR="00163118" w:rsidRDefault="00163118" w:rsidP="00163118">
      <w:pPr>
        <w:pStyle w:val="ListParagraph"/>
        <w:numPr>
          <w:ilvl w:val="1"/>
          <w:numId w:val="1"/>
        </w:numPr>
      </w:pPr>
      <w:r>
        <w:t xml:space="preserve">We shall provide configuration </w:t>
      </w:r>
      <w:r w:rsidR="002C1DFC">
        <w:t xml:space="preserve">panel </w:t>
      </w:r>
      <w:r>
        <w:t xml:space="preserve">like login, Proxy Setting </w:t>
      </w:r>
      <w:r w:rsidR="002C1DFC">
        <w:t>where you can add credential of SMS Gateway like URL, Username and Password.</w:t>
      </w:r>
    </w:p>
    <w:p w:rsidR="00163118" w:rsidRDefault="006C0EAA" w:rsidP="006C0EAA">
      <w:pPr>
        <w:ind w:firstLine="720"/>
      </w:pPr>
      <w:r w:rsidRPr="00C1291D">
        <w:rPr>
          <w:rFonts w:ascii="Times" w:hAnsi="Times"/>
          <w:noProof/>
        </w:rPr>
        <w:drawing>
          <wp:inline distT="0" distB="0" distL="0" distR="0" wp14:anchorId="5D60AD5D" wp14:editId="60E7B8CD">
            <wp:extent cx="59436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04"/>
                    <a:stretch/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916" w:rsidRPr="00E41916" w:rsidRDefault="00E41916" w:rsidP="002C1DFC">
      <w:pPr>
        <w:pStyle w:val="ListParagraph"/>
        <w:numPr>
          <w:ilvl w:val="0"/>
          <w:numId w:val="1"/>
        </w:numPr>
        <w:rPr>
          <w:b/>
        </w:rPr>
      </w:pPr>
      <w:r w:rsidRPr="00E41916">
        <w:rPr>
          <w:b/>
        </w:rPr>
        <w:t>Send SMS</w:t>
      </w:r>
    </w:p>
    <w:p w:rsidR="002C1DFC" w:rsidRDefault="00E41916" w:rsidP="00E41916">
      <w:pPr>
        <w:pStyle w:val="ListParagraph"/>
        <w:numPr>
          <w:ilvl w:val="1"/>
          <w:numId w:val="1"/>
        </w:numPr>
      </w:pPr>
      <w:r>
        <w:t>New Module for send</w:t>
      </w:r>
      <w:r w:rsidR="002D2233">
        <w:t xml:space="preserve"> </w:t>
      </w:r>
      <w:r w:rsidR="002C1DFC">
        <w:t>SMS</w:t>
      </w:r>
      <w:r>
        <w:t xml:space="preserve"> shall be provided</w:t>
      </w:r>
      <w:r w:rsidR="002C1DFC">
        <w:t xml:space="preserve">, where you can </w:t>
      </w:r>
      <w:r w:rsidR="002D2233">
        <w:t xml:space="preserve">add </w:t>
      </w:r>
      <w:r w:rsidR="002C1DFC">
        <w:t xml:space="preserve">number from </w:t>
      </w:r>
      <w:r w:rsidR="002D2233">
        <w:t>different</w:t>
      </w:r>
      <w:r w:rsidR="002C1DFC">
        <w:t xml:space="preserve"> module like Contact, Account and Contact</w:t>
      </w:r>
      <w:r>
        <w:t xml:space="preserve"> </w:t>
      </w:r>
      <w:proofErr w:type="spellStart"/>
      <w:r>
        <w:t>etc</w:t>
      </w:r>
      <w:proofErr w:type="spellEnd"/>
      <w:r w:rsidR="002C1DFC">
        <w:t xml:space="preserve">, where you can add manual </w:t>
      </w:r>
      <w:r w:rsidR="002D2233">
        <w:t>entry</w:t>
      </w:r>
      <w:r w:rsidR="002C1DFC">
        <w:t xml:space="preserve"> of number</w:t>
      </w:r>
      <w:r w:rsidR="002D2233">
        <w:t xml:space="preserve"> and SMS</w:t>
      </w:r>
      <w:r w:rsidR="002C1DFC">
        <w:t>. As shown in below screen shot:</w:t>
      </w:r>
    </w:p>
    <w:p w:rsidR="009B2104" w:rsidRDefault="0057388A" w:rsidP="002C1DFC">
      <w:pPr>
        <w:pStyle w:val="ListParagraph"/>
      </w:pPr>
      <w:r>
        <w:rPr>
          <w:noProof/>
        </w:rPr>
        <w:drawing>
          <wp:inline distT="0" distB="0" distL="0" distR="0" wp14:anchorId="52E147F1" wp14:editId="2791C7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FC" w:rsidRDefault="002C1DFC" w:rsidP="002C1DFC">
      <w:pPr>
        <w:pStyle w:val="ListParagraph"/>
      </w:pPr>
    </w:p>
    <w:p w:rsidR="006C0EAA" w:rsidRDefault="006C0EAA">
      <w:r>
        <w:br w:type="page"/>
      </w:r>
    </w:p>
    <w:p w:rsidR="00E41916" w:rsidRPr="00E41916" w:rsidRDefault="00E41916" w:rsidP="00E41916">
      <w:pPr>
        <w:pStyle w:val="ListParagraph"/>
        <w:numPr>
          <w:ilvl w:val="0"/>
          <w:numId w:val="1"/>
        </w:numPr>
      </w:pPr>
      <w:r w:rsidRPr="00E41916">
        <w:rPr>
          <w:b/>
        </w:rPr>
        <w:lastRenderedPageBreak/>
        <w:t>Delivery status of send SMS:</w:t>
      </w:r>
    </w:p>
    <w:p w:rsidR="00E41916" w:rsidRDefault="00E41916" w:rsidP="00E41916">
      <w:pPr>
        <w:pStyle w:val="ListParagraph"/>
        <w:numPr>
          <w:ilvl w:val="1"/>
          <w:numId w:val="1"/>
        </w:numPr>
      </w:pPr>
      <w:r>
        <w:t xml:space="preserve"> we </w:t>
      </w:r>
      <w:r w:rsidR="006C0EAA">
        <w:t>shall</w:t>
      </w:r>
      <w:r>
        <w:t xml:space="preserve"> provide the panel from where you</w:t>
      </w:r>
      <w:r w:rsidR="002D2233">
        <w:t xml:space="preserve"> can also see the list of send SMS in detail view of particular SMS or in list view of SMS as mention below in screen shot: </w:t>
      </w:r>
    </w:p>
    <w:p w:rsidR="002D2233" w:rsidRDefault="002D2233" w:rsidP="006C0EAA">
      <w:pPr>
        <w:ind w:firstLine="720"/>
      </w:pPr>
      <w:r>
        <w:rPr>
          <w:noProof/>
        </w:rPr>
        <w:drawing>
          <wp:inline distT="0" distB="0" distL="0" distR="0" wp14:anchorId="67452E9F" wp14:editId="641A86E4">
            <wp:extent cx="59436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33" w:rsidRDefault="002D2233" w:rsidP="002D2233">
      <w:pPr>
        <w:pStyle w:val="ListParagraph"/>
      </w:pPr>
    </w:p>
    <w:p w:rsidR="00E41916" w:rsidRPr="00E41916" w:rsidRDefault="00E41916" w:rsidP="002D2233">
      <w:pPr>
        <w:pStyle w:val="ListParagraph"/>
        <w:numPr>
          <w:ilvl w:val="0"/>
          <w:numId w:val="1"/>
        </w:numPr>
      </w:pPr>
      <w:r w:rsidRPr="00B953AB">
        <w:rPr>
          <w:rFonts w:ascii="Arial" w:hAnsi="Arial" w:cs="Arial"/>
          <w:b/>
          <w:color w:val="000000"/>
          <w:shd w:val="clear" w:color="auto" w:fill="FFFFFF"/>
        </w:rPr>
        <w:t>SMS templates</w:t>
      </w:r>
    </w:p>
    <w:p w:rsidR="00E41916" w:rsidRDefault="00E41916" w:rsidP="00E41916">
      <w:pPr>
        <w:pStyle w:val="ListParagraph"/>
        <w:numPr>
          <w:ilvl w:val="1"/>
          <w:numId w:val="1"/>
        </w:numPr>
      </w:pPr>
      <w:r>
        <w:t>We shall provide</w:t>
      </w:r>
      <w:r w:rsidR="002D2233">
        <w:t xml:space="preserve"> SMS template as shown below, </w:t>
      </w:r>
      <w:r w:rsidR="006C0EAA">
        <w:t xml:space="preserve">where you can save template for SMS and </w:t>
      </w:r>
      <w:r>
        <w:t xml:space="preserve">merge </w:t>
      </w:r>
      <w:r w:rsidR="002C1DFC">
        <w:t>different Module like Account, Contact and Leads:</w:t>
      </w:r>
    </w:p>
    <w:p w:rsidR="002D2233" w:rsidRDefault="0057388A" w:rsidP="00E41916">
      <w:pPr>
        <w:ind w:firstLine="720"/>
      </w:pPr>
      <w:r>
        <w:rPr>
          <w:noProof/>
        </w:rPr>
        <w:drawing>
          <wp:inline distT="0" distB="0" distL="0" distR="0" wp14:anchorId="7587D17A" wp14:editId="767C2EA0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33" w:rsidRDefault="006C0EAA" w:rsidP="006C0EAA">
      <w:r>
        <w:br w:type="page"/>
      </w:r>
    </w:p>
    <w:p w:rsidR="006C0EAA" w:rsidRDefault="006C0EAA" w:rsidP="00B5551C">
      <w:pPr>
        <w:pStyle w:val="ListParagraph"/>
        <w:numPr>
          <w:ilvl w:val="0"/>
          <w:numId w:val="1"/>
        </w:numPr>
      </w:pPr>
      <w:r w:rsidRPr="006C0EAA">
        <w:rPr>
          <w:b/>
        </w:rPr>
        <w:lastRenderedPageBreak/>
        <w:t>List Of Template:</w:t>
      </w:r>
    </w:p>
    <w:p w:rsidR="006C0EAA" w:rsidRDefault="006C0EAA" w:rsidP="006C0EAA">
      <w:pPr>
        <w:pStyle w:val="ListParagraph"/>
        <w:numPr>
          <w:ilvl w:val="1"/>
          <w:numId w:val="1"/>
        </w:numPr>
      </w:pPr>
      <w:r>
        <w:t xml:space="preserve"> </w:t>
      </w:r>
      <w:r w:rsidR="00B5551C">
        <w:t>You can also see the list of SMS Template in detail view of particular SMS Template or in list view of SMS Template as mention below in screen shot:</w:t>
      </w:r>
      <w:r w:rsidR="00B5551C" w:rsidRPr="00B5551C">
        <w:rPr>
          <w:noProof/>
        </w:rPr>
        <w:t xml:space="preserve"> </w:t>
      </w:r>
    </w:p>
    <w:p w:rsidR="00B5551C" w:rsidRDefault="00B5551C" w:rsidP="006C0EAA">
      <w:pPr>
        <w:ind w:firstLine="720"/>
      </w:pPr>
      <w:r>
        <w:rPr>
          <w:noProof/>
        </w:rPr>
        <w:drawing>
          <wp:inline distT="0" distB="0" distL="0" distR="0" wp14:anchorId="77F1D5C4" wp14:editId="13A2AEC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1C" w:rsidRDefault="00B5551C" w:rsidP="00B5551C">
      <w:pPr>
        <w:pStyle w:val="ListParagraph"/>
      </w:pPr>
    </w:p>
    <w:p w:rsidR="006C0EAA" w:rsidRPr="006C0EAA" w:rsidRDefault="006C0EAA" w:rsidP="006C0EAA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1F5085">
        <w:rPr>
          <w:rFonts w:ascii="Arial" w:hAnsi="Arial" w:cs="Arial"/>
          <w:b/>
          <w:color w:val="000000"/>
        </w:rPr>
        <w:t>Schedule SMS</w:t>
      </w:r>
      <w:r w:rsidRPr="006C0EAA">
        <w:rPr>
          <w:b/>
        </w:rPr>
        <w:t>:</w:t>
      </w:r>
    </w:p>
    <w:p w:rsidR="00311294" w:rsidRDefault="006C0EAA" w:rsidP="006C0EAA">
      <w:pPr>
        <w:pStyle w:val="ListParagraph"/>
        <w:numPr>
          <w:ilvl w:val="1"/>
          <w:numId w:val="1"/>
        </w:numPr>
      </w:pPr>
      <w:r>
        <w:t xml:space="preserve">We shall provide you option to schedule SMS using default </w:t>
      </w:r>
      <w:r w:rsidR="00311294">
        <w:t>workflow where you  can able to schedule or</w:t>
      </w:r>
      <w:r w:rsidR="00B5551C">
        <w:t xml:space="preserve"> send SMS for that particular event which is set by customer, </w:t>
      </w:r>
      <w:r w:rsidR="002D2233">
        <w:t>As shown in mention below both screen shot:</w:t>
      </w:r>
    </w:p>
    <w:p w:rsidR="002D2233" w:rsidRDefault="0057388A" w:rsidP="00311294">
      <w:pPr>
        <w:ind w:firstLine="720"/>
      </w:pPr>
      <w:r>
        <w:rPr>
          <w:noProof/>
        </w:rPr>
        <w:drawing>
          <wp:inline distT="0" distB="0" distL="0" distR="0" wp14:anchorId="5256336E" wp14:editId="4FFFEC62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8A" w:rsidRDefault="0057388A" w:rsidP="002D2233">
      <w:pPr>
        <w:pStyle w:val="ListParagraph"/>
      </w:pPr>
      <w:r>
        <w:rPr>
          <w:noProof/>
        </w:rPr>
        <w:lastRenderedPageBreak/>
        <w:drawing>
          <wp:inline distT="0" distB="0" distL="0" distR="0" wp14:anchorId="7A946924" wp14:editId="2A928EC7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94" w:rsidRDefault="00311294" w:rsidP="002D2233">
      <w:pPr>
        <w:pStyle w:val="ListParagraph"/>
      </w:pPr>
    </w:p>
    <w:p w:rsidR="00311294" w:rsidRPr="00311294" w:rsidRDefault="00311294" w:rsidP="00311294">
      <w:pPr>
        <w:pStyle w:val="ListParagraph"/>
        <w:numPr>
          <w:ilvl w:val="0"/>
          <w:numId w:val="1"/>
        </w:numPr>
      </w:pPr>
      <w:r w:rsidRPr="00D34905">
        <w:rPr>
          <w:rFonts w:ascii="Arial" w:hAnsi="Arial" w:cs="Arial"/>
          <w:b/>
          <w:color w:val="000000"/>
          <w:shd w:val="clear" w:color="auto" w:fill="FFFFFF"/>
        </w:rPr>
        <w:t>Send bulk SMS</w:t>
      </w:r>
    </w:p>
    <w:p w:rsidR="00311294" w:rsidRPr="00311294" w:rsidRDefault="00311294" w:rsidP="0031129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u</w:t>
      </w:r>
      <w:r w:rsidRPr="00A5604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ser shall be able to send bulk SMS via </w:t>
      </w:r>
      <w:r w:rsidRPr="00A56049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List view</w:t>
      </w:r>
      <w:r w:rsidRPr="00A5604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r w:rsidRPr="00A56049">
        <w:rPr>
          <w:rFonts w:ascii="Arial" w:hAnsi="Arial" w:cs="Arial"/>
          <w:color w:val="000000"/>
          <w:sz w:val="20"/>
          <w:szCs w:val="20"/>
        </w:rPr>
        <w:t>Accounts, Leads, Contacts and Target modules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D50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selecting the records from List view and </w:t>
      </w:r>
      <w:r w:rsidRPr="005D5002">
        <w:rPr>
          <w:rFonts w:ascii="Arial" w:hAnsi="Arial" w:cs="Arial"/>
          <w:color w:val="000000"/>
          <w:sz w:val="20"/>
          <w:szCs w:val="20"/>
          <w:shd w:val="clear" w:color="auto" w:fill="FFFFFF"/>
        </w:rPr>
        <w:t>clicking on a new menu link available in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</w:t>
      </w:r>
      <w:r w:rsidRPr="005D50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action menu.</w:t>
      </w:r>
    </w:p>
    <w:p w:rsidR="00311294" w:rsidRPr="00311294" w:rsidRDefault="00311294" w:rsidP="00311294">
      <w:pPr>
        <w:pStyle w:val="ListParagraph"/>
        <w:ind w:left="1440"/>
      </w:pPr>
    </w:p>
    <w:p w:rsidR="00311294" w:rsidRDefault="00311294" w:rsidP="0031129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/>
          <w:b/>
          <w:color w:val="FF0000"/>
          <w:shd w:val="clear" w:color="auto" w:fill="FFFFFF"/>
        </w:rPr>
        <w:t>Requirement:</w:t>
      </w:r>
    </w:p>
    <w:p w:rsidR="00311294" w:rsidRDefault="00311294" w:rsidP="00311294">
      <w:pPr>
        <w:pStyle w:val="ListParagraph"/>
        <w:numPr>
          <w:ilvl w:val="1"/>
          <w:numId w:val="1"/>
        </w:numPr>
      </w:pPr>
      <w:r w:rsidRPr="003112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client shall provide us the Account (login credentials) to access the APIs and SMS service.</w:t>
      </w:r>
    </w:p>
    <w:p w:rsidR="00311294" w:rsidRPr="00F01EEC" w:rsidRDefault="00311294" w:rsidP="00F01EEC">
      <w:pPr>
        <w:rPr>
          <w:rFonts w:eastAsia="Calibri" w:cs="Times New Roman"/>
          <w:b/>
          <w:bCs/>
          <w:kern w:val="32"/>
          <w:sz w:val="28"/>
          <w:szCs w:val="28"/>
          <w:lang w:val="en-AU"/>
        </w:rPr>
      </w:pPr>
      <w:bookmarkStart w:id="1" w:name="_GoBack"/>
      <w:bookmarkEnd w:id="1"/>
    </w:p>
    <w:sectPr w:rsidR="00311294" w:rsidRPr="00F0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name w:val="WW8Num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6"/>
    <w:multiLevelType w:val="multilevel"/>
    <w:tmpl w:val="00000006"/>
    <w:name w:val="WW8Num7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5AA6E3A"/>
    <w:multiLevelType w:val="multilevel"/>
    <w:tmpl w:val="BD8E87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12B14B3"/>
    <w:multiLevelType w:val="hybridMultilevel"/>
    <w:tmpl w:val="B366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A4EA3"/>
    <w:multiLevelType w:val="hybridMultilevel"/>
    <w:tmpl w:val="F178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15246"/>
    <w:multiLevelType w:val="hybridMultilevel"/>
    <w:tmpl w:val="1D884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B67E8"/>
    <w:multiLevelType w:val="hybridMultilevel"/>
    <w:tmpl w:val="DD9A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90D0A"/>
    <w:multiLevelType w:val="multilevel"/>
    <w:tmpl w:val="10C48C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D291880"/>
    <w:multiLevelType w:val="multilevel"/>
    <w:tmpl w:val="AA8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8A"/>
    <w:rsid w:val="00163118"/>
    <w:rsid w:val="002C1DFC"/>
    <w:rsid w:val="002D2233"/>
    <w:rsid w:val="00311294"/>
    <w:rsid w:val="00430B6E"/>
    <w:rsid w:val="004B1A5A"/>
    <w:rsid w:val="0057388A"/>
    <w:rsid w:val="006C0EAA"/>
    <w:rsid w:val="009B2104"/>
    <w:rsid w:val="00B54BA0"/>
    <w:rsid w:val="00B5551C"/>
    <w:rsid w:val="00D3516E"/>
    <w:rsid w:val="00E41916"/>
    <w:rsid w:val="00F0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11294"/>
    <w:pPr>
      <w:keepNext/>
      <w:numPr>
        <w:numId w:val="3"/>
      </w:numPr>
      <w:spacing w:before="240" w:after="60" w:line="240" w:lineRule="auto"/>
      <w:outlineLvl w:val="0"/>
    </w:pPr>
    <w:rPr>
      <w:rFonts w:eastAsia="Calibri" w:cs="Times New Roman"/>
      <w:b/>
      <w:bCs/>
      <w:kern w:val="32"/>
      <w:sz w:val="28"/>
      <w:szCs w:val="28"/>
      <w:lang w:val="en-AU"/>
    </w:rPr>
  </w:style>
  <w:style w:type="paragraph" w:styleId="Heading2">
    <w:name w:val="heading 2"/>
    <w:basedOn w:val="Normal"/>
    <w:next w:val="Normal"/>
    <w:link w:val="Heading2Char"/>
    <w:unhideWhenUsed/>
    <w:qFormat/>
    <w:rsid w:val="00311294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11294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11294"/>
    <w:pPr>
      <w:keepNext/>
      <w:keepLines/>
      <w:numPr>
        <w:ilvl w:val="3"/>
        <w:numId w:val="3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11294"/>
    <w:pPr>
      <w:keepNext/>
      <w:keepLines/>
      <w:numPr>
        <w:ilvl w:val="4"/>
        <w:numId w:val="3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11294"/>
    <w:pPr>
      <w:keepNext/>
      <w:keepLines/>
      <w:numPr>
        <w:ilvl w:val="5"/>
        <w:numId w:val="3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11294"/>
    <w:pPr>
      <w:keepNext/>
      <w:keepLines/>
      <w:numPr>
        <w:ilvl w:val="6"/>
        <w:numId w:val="3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11294"/>
    <w:pPr>
      <w:keepNext/>
      <w:keepLines/>
      <w:numPr>
        <w:ilvl w:val="7"/>
        <w:numId w:val="3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11294"/>
    <w:pPr>
      <w:keepNext/>
      <w:keepLines/>
      <w:numPr>
        <w:ilvl w:val="8"/>
        <w:numId w:val="3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C1D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4BA0"/>
    <w:rPr>
      <w:color w:val="0000FF"/>
      <w:u w:val="single"/>
    </w:rPr>
  </w:style>
  <w:style w:type="character" w:customStyle="1" w:styleId="ng-scope">
    <w:name w:val="ng-scope"/>
    <w:basedOn w:val="DefaultParagraphFont"/>
    <w:rsid w:val="00B54BA0"/>
  </w:style>
  <w:style w:type="character" w:customStyle="1" w:styleId="btn-link">
    <w:name w:val="btn-link"/>
    <w:basedOn w:val="DefaultParagraphFont"/>
    <w:rsid w:val="00B54BA0"/>
  </w:style>
  <w:style w:type="paragraph" w:customStyle="1" w:styleId="H-2">
    <w:name w:val="H-2"/>
    <w:basedOn w:val="Normal"/>
    <w:link w:val="H-2Char"/>
    <w:qFormat/>
    <w:rsid w:val="00B54BA0"/>
    <w:pPr>
      <w:keepNext/>
      <w:keepLines/>
      <w:widowControl w:val="0"/>
      <w:spacing w:after="0" w:line="360" w:lineRule="auto"/>
    </w:pPr>
    <w:rPr>
      <w:rFonts w:ascii="Century Gothic" w:eastAsia="Times New Roman" w:hAnsi="Century Gothic" w:cs="Times New Roman"/>
      <w:b/>
      <w:noProof/>
      <w:sz w:val="28"/>
      <w:szCs w:val="28"/>
    </w:rPr>
  </w:style>
  <w:style w:type="character" w:customStyle="1" w:styleId="H-2Char">
    <w:name w:val="H-2 Char"/>
    <w:link w:val="H-2"/>
    <w:rsid w:val="00B54BA0"/>
    <w:rPr>
      <w:rFonts w:ascii="Century Gothic" w:eastAsia="Times New Roman" w:hAnsi="Century Gothic" w:cs="Times New Roman"/>
      <w:b/>
      <w:noProof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311294"/>
    <w:rPr>
      <w:rFonts w:eastAsia="Calibri" w:cs="Times New Roman"/>
      <w:b/>
      <w:bCs/>
      <w:kern w:val="32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31129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112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1129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112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1129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1129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112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3112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rsid w:val="00311294"/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pacing w:after="160" w:line="252" w:lineRule="auto"/>
    </w:pPr>
    <w:rPr>
      <w:rFonts w:ascii="Arial" w:eastAsia="Arial" w:hAnsi="Arial" w:cs="Arial"/>
      <w:color w:val="000000"/>
      <w:kern w:val="1"/>
      <w:u w:color="00000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11294"/>
    <w:pPr>
      <w:keepNext/>
      <w:numPr>
        <w:numId w:val="3"/>
      </w:numPr>
      <w:spacing w:before="240" w:after="60" w:line="240" w:lineRule="auto"/>
      <w:outlineLvl w:val="0"/>
    </w:pPr>
    <w:rPr>
      <w:rFonts w:eastAsia="Calibri" w:cs="Times New Roman"/>
      <w:b/>
      <w:bCs/>
      <w:kern w:val="32"/>
      <w:sz w:val="28"/>
      <w:szCs w:val="28"/>
      <w:lang w:val="en-AU"/>
    </w:rPr>
  </w:style>
  <w:style w:type="paragraph" w:styleId="Heading2">
    <w:name w:val="heading 2"/>
    <w:basedOn w:val="Normal"/>
    <w:next w:val="Normal"/>
    <w:link w:val="Heading2Char"/>
    <w:unhideWhenUsed/>
    <w:qFormat/>
    <w:rsid w:val="00311294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11294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11294"/>
    <w:pPr>
      <w:keepNext/>
      <w:keepLines/>
      <w:numPr>
        <w:ilvl w:val="3"/>
        <w:numId w:val="3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11294"/>
    <w:pPr>
      <w:keepNext/>
      <w:keepLines/>
      <w:numPr>
        <w:ilvl w:val="4"/>
        <w:numId w:val="3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11294"/>
    <w:pPr>
      <w:keepNext/>
      <w:keepLines/>
      <w:numPr>
        <w:ilvl w:val="5"/>
        <w:numId w:val="3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11294"/>
    <w:pPr>
      <w:keepNext/>
      <w:keepLines/>
      <w:numPr>
        <w:ilvl w:val="6"/>
        <w:numId w:val="3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11294"/>
    <w:pPr>
      <w:keepNext/>
      <w:keepLines/>
      <w:numPr>
        <w:ilvl w:val="7"/>
        <w:numId w:val="3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11294"/>
    <w:pPr>
      <w:keepNext/>
      <w:keepLines/>
      <w:numPr>
        <w:ilvl w:val="8"/>
        <w:numId w:val="3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C1D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4BA0"/>
    <w:rPr>
      <w:color w:val="0000FF"/>
      <w:u w:val="single"/>
    </w:rPr>
  </w:style>
  <w:style w:type="character" w:customStyle="1" w:styleId="ng-scope">
    <w:name w:val="ng-scope"/>
    <w:basedOn w:val="DefaultParagraphFont"/>
    <w:rsid w:val="00B54BA0"/>
  </w:style>
  <w:style w:type="character" w:customStyle="1" w:styleId="btn-link">
    <w:name w:val="btn-link"/>
    <w:basedOn w:val="DefaultParagraphFont"/>
    <w:rsid w:val="00B54BA0"/>
  </w:style>
  <w:style w:type="paragraph" w:customStyle="1" w:styleId="H-2">
    <w:name w:val="H-2"/>
    <w:basedOn w:val="Normal"/>
    <w:link w:val="H-2Char"/>
    <w:qFormat/>
    <w:rsid w:val="00B54BA0"/>
    <w:pPr>
      <w:keepNext/>
      <w:keepLines/>
      <w:widowControl w:val="0"/>
      <w:spacing w:after="0" w:line="360" w:lineRule="auto"/>
    </w:pPr>
    <w:rPr>
      <w:rFonts w:ascii="Century Gothic" w:eastAsia="Times New Roman" w:hAnsi="Century Gothic" w:cs="Times New Roman"/>
      <w:b/>
      <w:noProof/>
      <w:sz w:val="28"/>
      <w:szCs w:val="28"/>
    </w:rPr>
  </w:style>
  <w:style w:type="character" w:customStyle="1" w:styleId="H-2Char">
    <w:name w:val="H-2 Char"/>
    <w:link w:val="H-2"/>
    <w:rsid w:val="00B54BA0"/>
    <w:rPr>
      <w:rFonts w:ascii="Century Gothic" w:eastAsia="Times New Roman" w:hAnsi="Century Gothic" w:cs="Times New Roman"/>
      <w:b/>
      <w:noProof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311294"/>
    <w:rPr>
      <w:rFonts w:eastAsia="Calibri" w:cs="Times New Roman"/>
      <w:b/>
      <w:bCs/>
      <w:kern w:val="32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31129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112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1129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112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1129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1129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112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3112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rsid w:val="00311294"/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pacing w:after="160" w:line="252" w:lineRule="auto"/>
    </w:pPr>
    <w:rPr>
      <w:rFonts w:ascii="Arial" w:eastAsia="Arial" w:hAnsi="Arial" w:cs="Arial"/>
      <w:color w:val="000000"/>
      <w:kern w:val="1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2017-03-21T04:17:00Z</dcterms:created>
  <dcterms:modified xsi:type="dcterms:W3CDTF">2017-03-21T04:17:00Z</dcterms:modified>
</cp:coreProperties>
</file>